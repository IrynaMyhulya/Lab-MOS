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21675" w14:textId="77777777" w:rsidR="00A232A5" w:rsidRDefault="00A232A5" w:rsidP="00E459EE">
      <w:pPr>
        <w:rPr>
          <w:rFonts w:ascii="Times New Roman" w:hAnsi="Times New Roman"/>
          <w:sz w:val="28"/>
          <w:szCs w:val="28"/>
        </w:rPr>
      </w:pPr>
    </w:p>
    <w:p w14:paraId="251458DA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18A16E93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041BCCE8" w14:textId="77777777" w:rsidR="00A232A5" w:rsidRPr="00E459EE" w:rsidRDefault="00A232A5" w:rsidP="00A232A5">
      <w:pPr>
        <w:rPr>
          <w:rFonts w:ascii="Times New Roman" w:hAnsi="Times New Roman"/>
          <w:sz w:val="28"/>
          <w:szCs w:val="28"/>
        </w:rPr>
      </w:pPr>
    </w:p>
    <w:p w14:paraId="3990890B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78E63DA4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33D7A3D5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14:paraId="72B4E18A" w14:textId="3A5D1F7A" w:rsidR="00A232A5" w:rsidRPr="001F7274" w:rsidRDefault="00A232A5" w:rsidP="00A232A5">
      <w:pPr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E459EE">
        <w:rPr>
          <w:rFonts w:ascii="Times New Roman" w:hAnsi="Times New Roman"/>
          <w:b/>
          <w:sz w:val="40"/>
          <w:szCs w:val="28"/>
          <w:lang w:val="uk-UA"/>
        </w:rPr>
        <w:t>Лабораторна р</w:t>
      </w:r>
      <w:r w:rsidRPr="00E459EE">
        <w:rPr>
          <w:rFonts w:ascii="Times New Roman" w:hAnsi="Times New Roman"/>
          <w:b/>
          <w:sz w:val="40"/>
          <w:szCs w:val="28"/>
        </w:rPr>
        <w:t>о</w:t>
      </w:r>
      <w:r w:rsidRPr="00E459EE">
        <w:rPr>
          <w:rFonts w:ascii="Times New Roman" w:hAnsi="Times New Roman"/>
          <w:b/>
          <w:sz w:val="40"/>
          <w:szCs w:val="28"/>
          <w:lang w:val="uk-UA"/>
        </w:rPr>
        <w:t>бота №</w:t>
      </w:r>
      <w:r w:rsidR="00551C7D">
        <w:rPr>
          <w:rFonts w:ascii="Times New Roman" w:hAnsi="Times New Roman"/>
          <w:b/>
          <w:sz w:val="40"/>
          <w:szCs w:val="28"/>
          <w:lang w:val="en-US"/>
        </w:rPr>
        <w:t>3</w:t>
      </w:r>
    </w:p>
    <w:p w14:paraId="203D700F" w14:textId="77777777" w:rsidR="00A232A5" w:rsidRPr="00E459EE" w:rsidRDefault="00A232A5" w:rsidP="00A232A5">
      <w:pPr>
        <w:jc w:val="center"/>
        <w:rPr>
          <w:rFonts w:ascii="Times New Roman" w:hAnsi="Times New Roman"/>
          <w:sz w:val="32"/>
          <w:szCs w:val="28"/>
        </w:rPr>
      </w:pPr>
    </w:p>
    <w:p w14:paraId="7000ABEA" w14:textId="1579EC23" w:rsidR="00A232A5" w:rsidRPr="00E459EE" w:rsidRDefault="00A232A5" w:rsidP="00A232A5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E459EE">
        <w:rPr>
          <w:rFonts w:ascii="Times New Roman" w:hAnsi="Times New Roman"/>
          <w:sz w:val="32"/>
          <w:szCs w:val="28"/>
          <w:lang w:val="uk-UA"/>
        </w:rPr>
        <w:t>з курсу «</w:t>
      </w:r>
      <w:r w:rsidRPr="00E459EE">
        <w:rPr>
          <w:rFonts w:ascii="Times New Roman" w:hAnsi="Times New Roman"/>
          <w:sz w:val="32"/>
          <w:szCs w:val="28"/>
        </w:rPr>
        <w:t>С</w:t>
      </w:r>
      <w:proofErr w:type="spellStart"/>
      <w:r w:rsidR="008422B6" w:rsidRPr="00E459EE">
        <w:rPr>
          <w:rFonts w:ascii="Times New Roman" w:hAnsi="Times New Roman"/>
          <w:sz w:val="32"/>
          <w:szCs w:val="28"/>
          <w:lang w:val="uk-UA"/>
        </w:rPr>
        <w:t>учасні</w:t>
      </w:r>
      <w:proofErr w:type="spellEnd"/>
      <w:r w:rsidR="008422B6" w:rsidRPr="00E459EE">
        <w:rPr>
          <w:rFonts w:ascii="Times New Roman" w:hAnsi="Times New Roman"/>
          <w:sz w:val="32"/>
          <w:szCs w:val="28"/>
          <w:lang w:val="uk-UA"/>
        </w:rPr>
        <w:t xml:space="preserve"> операційні системи</w:t>
      </w:r>
      <w:r w:rsidRPr="00E459EE">
        <w:rPr>
          <w:rFonts w:ascii="Times New Roman" w:hAnsi="Times New Roman"/>
          <w:sz w:val="32"/>
          <w:szCs w:val="28"/>
          <w:lang w:val="uk-UA"/>
        </w:rPr>
        <w:t>»</w:t>
      </w:r>
    </w:p>
    <w:p w14:paraId="64D02040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1F7214FD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769BEA4D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5678753F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636D3AB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0632288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5630AC52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244FBBBA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21E1A4AA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6876DC48" w14:textId="77777777"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14:paraId="32ED9DC8" w14:textId="50CA921A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635805"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60CAE383" w14:textId="5A2D22A6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35805"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</w:rPr>
        <w:t xml:space="preserve">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14:paraId="6286FAF8" w14:textId="5658D486"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</w:t>
      </w:r>
      <w:r w:rsidR="00635805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-7</w:t>
      </w:r>
      <w:r w:rsidR="00635805">
        <w:rPr>
          <w:rFonts w:ascii="Times New Roman" w:hAnsi="Times New Roman"/>
          <w:sz w:val="28"/>
          <w:szCs w:val="28"/>
          <w:lang w:val="uk-UA"/>
        </w:rPr>
        <w:t>3</w:t>
      </w:r>
    </w:p>
    <w:p w14:paraId="6F56E8E3" w14:textId="584050F2" w:rsidR="00A232A5" w:rsidRDefault="00E459EE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Мигуля Ірина</w:t>
      </w:r>
    </w:p>
    <w:p w14:paraId="55D1190A" w14:textId="77777777" w:rsidR="00635805" w:rsidRDefault="00635805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743142C6" w14:textId="77777777" w:rsidR="00A232A5" w:rsidRP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Pr="00A232A5">
        <w:rPr>
          <w:rFonts w:ascii="Times New Roman" w:hAnsi="Times New Roman"/>
          <w:sz w:val="28"/>
          <w:szCs w:val="28"/>
          <w:lang w:val="uk-UA"/>
        </w:rPr>
        <w:tab/>
      </w:r>
      <w:r w:rsidRPr="00E459EE"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20DB9EF1" w14:textId="52429197" w:rsidR="00A232A5" w:rsidRPr="00A232A5" w:rsidRDefault="00635805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Дифучин</w:t>
      </w:r>
      <w:proofErr w:type="spellEnd"/>
      <w:r w:rsidR="00A232A5">
        <w:rPr>
          <w:rFonts w:ascii="Times New Roman" w:hAnsi="Times New Roman"/>
          <w:sz w:val="28"/>
          <w:szCs w:val="28"/>
          <w:lang w:val="uk-UA"/>
        </w:rPr>
        <w:t xml:space="preserve"> А.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A232A5">
        <w:rPr>
          <w:rFonts w:ascii="Times New Roman" w:hAnsi="Times New Roman"/>
          <w:sz w:val="28"/>
          <w:szCs w:val="28"/>
          <w:lang w:val="uk-UA"/>
        </w:rPr>
        <w:t>.</w:t>
      </w:r>
    </w:p>
    <w:p w14:paraId="246D4484" w14:textId="77777777"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0EEA41F1" w14:textId="77777777"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4BF060B0" w14:textId="77777777" w:rsidR="00A232A5" w:rsidRDefault="00A232A5" w:rsidP="00A232A5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BA2B3C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197AD6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8A15A5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6D33BC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667023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E8DB70" w14:textId="77777777"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D7735C" w14:textId="13339338" w:rsidR="00A232A5" w:rsidRDefault="00A232A5" w:rsidP="00CC3932">
      <w:pPr>
        <w:rPr>
          <w:rFonts w:ascii="Times New Roman" w:hAnsi="Times New Roman"/>
          <w:sz w:val="28"/>
          <w:szCs w:val="28"/>
          <w:lang w:val="uk-UA"/>
        </w:rPr>
      </w:pPr>
    </w:p>
    <w:p w14:paraId="3DC7EF23" w14:textId="1060AD8C" w:rsidR="001F7274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Варіант: 12+1=13</w:t>
      </w:r>
    </w:p>
    <w:p w14:paraId="7765F6E2" w14:textId="77777777" w:rsidR="00551C7D" w:rsidRPr="00551C7D" w:rsidRDefault="00551C7D" w:rsidP="00551C7D">
      <w:pPr>
        <w:pStyle w:val="a8"/>
        <w:spacing w:line="100" w:lineRule="atLeast"/>
        <w:ind w:firstLine="720"/>
        <w:rPr>
          <w:rFonts w:ascii="Times New Roman" w:hAnsi="Times New Roman"/>
          <w:b/>
          <w:sz w:val="26"/>
          <w:u w:val="none"/>
          <w:lang w:val="uk-UA"/>
        </w:rPr>
      </w:pPr>
      <w:r w:rsidRPr="00551C7D">
        <w:rPr>
          <w:rFonts w:ascii="Times New Roman" w:hAnsi="Times New Roman"/>
          <w:b/>
          <w:sz w:val="26"/>
          <w:u w:val="none"/>
          <w:lang w:val="uk-UA"/>
        </w:rPr>
        <w:t>MFQS (multilevel feedback queue sheduling )</w:t>
      </w:r>
    </w:p>
    <w:p w14:paraId="1DBD3484" w14:textId="77777777" w:rsidR="00551C7D" w:rsidRPr="00551C7D" w:rsidRDefault="00551C7D" w:rsidP="00551C7D">
      <w:pPr>
        <w:spacing w:line="100" w:lineRule="atLeast"/>
        <w:rPr>
          <w:rFonts w:ascii="Times New Roman" w:hAnsi="Times New Roman"/>
          <w:sz w:val="26"/>
          <w:lang w:val="uk-UA"/>
        </w:rPr>
      </w:pPr>
      <w:r w:rsidRPr="00551C7D">
        <w:rPr>
          <w:rFonts w:ascii="Times New Roman" w:hAnsi="Times New Roman"/>
          <w:sz w:val="26"/>
          <w:lang w:val="uk-UA"/>
        </w:rPr>
        <w:tab/>
        <w:t>Звичайна багаторівнева черга не допускає переміщення заявки між чергами. Багаторівнева черга з оберненими зв'язками передбачає, що заявки при певних умовах можуть переміщатися між чергами.</w:t>
      </w:r>
    </w:p>
    <w:p w14:paraId="7E945B87" w14:textId="77777777" w:rsidR="00551C7D" w:rsidRPr="00551C7D" w:rsidRDefault="00551C7D" w:rsidP="00551C7D">
      <w:pPr>
        <w:spacing w:line="100" w:lineRule="atLeast"/>
        <w:rPr>
          <w:rFonts w:ascii="Times New Roman" w:hAnsi="Times New Roman"/>
          <w:sz w:val="26"/>
          <w:lang w:val="uk-UA"/>
        </w:rPr>
      </w:pPr>
      <w:r w:rsidRPr="00551C7D">
        <w:rPr>
          <w:rFonts w:ascii="Times New Roman" w:hAnsi="Times New Roman"/>
          <w:sz w:val="26"/>
          <w:lang w:val="uk-UA"/>
        </w:rPr>
        <w:t xml:space="preserve"> </w:t>
      </w:r>
      <w:r w:rsidRPr="00551C7D">
        <w:rPr>
          <w:rFonts w:ascii="Times New Roman" w:hAnsi="Times New Roman"/>
          <w:sz w:val="26"/>
          <w:lang w:val="uk-UA"/>
        </w:rPr>
        <w:tab/>
        <w:t>Процеси початково потрапляють в чергу 0, де кожному із них надається квант часу, рівний 8 мс. Ті процеси, котрі не  встигли виконатися протягом цього часу, переміщаються в чергу 1. Процеси із черги  1  починають оброблятися тільки тоді, коли  черга 0 стає пустою. Ті процеси, котрі не виконались в черзі 1 (q=16 мс) переміщаються в чергу 2. Процеси із черги 2 будуть оброблятися тільки в тому випадку, якщо стають  пустими черги  0 та 1.</w:t>
      </w:r>
    </w:p>
    <w:p w14:paraId="7A3FAB06" w14:textId="2ED592F1" w:rsidR="00551C7D" w:rsidRDefault="00551C7D" w:rsidP="00551C7D">
      <w:pPr>
        <w:pStyle w:val="a7"/>
        <w:tabs>
          <w:tab w:val="left" w:pos="360"/>
        </w:tabs>
        <w:suppressAutoHyphens w:val="0"/>
        <w:spacing w:after="200" w:line="276" w:lineRule="auto"/>
        <w:ind w:left="360"/>
        <w:contextualSpacing w:val="0"/>
        <w:jc w:val="center"/>
        <w:rPr>
          <w:rFonts w:ascii="Times New Roman" w:hAnsi="Times New Roman"/>
          <w:b/>
          <w:sz w:val="26"/>
          <w:lang w:val="uk-UA"/>
        </w:rPr>
      </w:pPr>
      <w:bookmarkStart w:id="0" w:name="_GoBack"/>
      <w:bookmarkEnd w:id="0"/>
      <w:r w:rsidRPr="00551C7D">
        <w:rPr>
          <w:rFonts w:ascii="Times New Roman" w:hAnsi="Times New Roman"/>
          <w:b/>
          <w:sz w:val="26"/>
          <w:lang w:val="uk-UA"/>
        </w:rPr>
        <w:t>Лістинг програми</w:t>
      </w:r>
    </w:p>
    <w:p w14:paraId="2236DA39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class</w:t>
      </w: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Request</w:t>
      </w: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2D5E925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weight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0215D4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priority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B042F1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processed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A8E7F3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7B2856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outTime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; </w:t>
      </w:r>
    </w:p>
    <w:p w14:paraId="56B5350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00C15C7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Request(</w:t>
      </w:r>
      <w:proofErr w:type="spellStart"/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weight,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priority,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1504F6C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weight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weight;</w:t>
      </w:r>
    </w:p>
    <w:p w14:paraId="7A7D11C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priority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priority;</w:t>
      </w:r>
    </w:p>
    <w:p w14:paraId="2B20F06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inTime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9B46D1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processed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=0;</w:t>
      </w:r>
    </w:p>
    <w:p w14:paraId="09C945D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98873E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52D39DB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getWeight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1B55664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weight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64220A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1EBF64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7454819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getPriority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68FCA91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priority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FEECCF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4739E6C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incProcessed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1356A82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processed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++;</w:t>
      </w:r>
    </w:p>
    <w:p w14:paraId="7E7E77F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4CC888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getProcessed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459FA35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processed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84A7F8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7D0B0A9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2BA378E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inTime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961718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A4C684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setOutTime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outTime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10498D1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outTime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outTime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70B76E2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48096EC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2CEB094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4FCFCBD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71CC229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getOutTime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3F58D89F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710EF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0EF3">
        <w:rPr>
          <w:rFonts w:ascii="Courier New" w:hAnsi="Courier New" w:cs="Courier New"/>
          <w:color w:val="0000C0"/>
          <w:sz w:val="18"/>
          <w:szCs w:val="18"/>
          <w:lang w:val="en-US"/>
        </w:rPr>
        <w:t>outTime</w:t>
      </w:r>
      <w:proofErr w:type="spellEnd"/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E7B21B4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14:paraId="64C8DD57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8E0427A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14:paraId="1E62FD1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>public class Queue {</w:t>
      </w:r>
    </w:p>
    <w:p w14:paraId="5693383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n;</w:t>
      </w:r>
    </w:p>
    <w:p w14:paraId="68E1457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Request[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] queue;</w:t>
      </w:r>
    </w:p>
    <w:p w14:paraId="2531CC4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defaultPriority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275A90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   </w:t>
      </w:r>
    </w:p>
    <w:p w14:paraId="76E2ACC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Queue(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defaultPriority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n) {</w:t>
      </w:r>
    </w:p>
    <w:p w14:paraId="710B982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this.defaultPriority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defaultPriority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4D8E7C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this.n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=n;</w:t>
      </w:r>
    </w:p>
    <w:p w14:paraId="703FE45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queue = new Request[n];</w:t>
      </w:r>
    </w:p>
    <w:p w14:paraId="5E28399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836617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lastRenderedPageBreak/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addRequest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Request request) {</w:t>
      </w:r>
    </w:p>
    <w:p w14:paraId="69453B7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=n;</w:t>
      </w:r>
    </w:p>
    <w:p w14:paraId="2007110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do  {</w:t>
      </w:r>
      <w:proofErr w:type="gramEnd"/>
    </w:p>
    <w:p w14:paraId="4A2540B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--;</w:t>
      </w:r>
    </w:p>
    <w:p w14:paraId="12307A0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68C65EA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while ((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&gt;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0)&amp;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]!=null));</w:t>
      </w:r>
    </w:p>
    <w:p w14:paraId="1D2AB7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==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0)&amp;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]!=null)) {</w:t>
      </w:r>
    </w:p>
    <w:p w14:paraId="0AC289F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ExtendQueue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(2*n);</w:t>
      </w:r>
    </w:p>
    <w:p w14:paraId="6432FD2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=n/2-1;</w:t>
      </w:r>
    </w:p>
    <w:p w14:paraId="1325AA4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2701ACE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]=request;</w:t>
      </w:r>
    </w:p>
    <w:p w14:paraId="0653B8B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54E3372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2BC79CC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String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23D5337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String res = "";</w:t>
      </w:r>
    </w:p>
    <w:p w14:paraId="45241B2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for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=n-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1;i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&gt;=0;i--) {</w:t>
      </w:r>
    </w:p>
    <w:p w14:paraId="153330A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]!=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null) {</w:t>
      </w:r>
    </w:p>
    <w:p w14:paraId="67DDCC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res=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res+queue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getProcessed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()+"/"+queue[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getWeight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()+ " ";</w:t>
      </w:r>
    </w:p>
    <w:p w14:paraId="42F1E12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} </w:t>
      </w:r>
    </w:p>
    <w:p w14:paraId="5457ABE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26B68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res;</w:t>
      </w:r>
    </w:p>
    <w:p w14:paraId="2D8B788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}   </w:t>
      </w:r>
    </w:p>
    <w:p w14:paraId="5A9CAB7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isEmpty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476BB45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(queue[n-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1]=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=null) {</w:t>
      </w:r>
    </w:p>
    <w:p w14:paraId="09F1ACC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true;</w:t>
      </w:r>
    </w:p>
    <w:p w14:paraId="177EBD0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7426110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else</w:t>
      </w:r>
    </w:p>
    <w:p w14:paraId="73690E5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false;</w:t>
      </w:r>
    </w:p>
    <w:p w14:paraId="2057172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82062B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Request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ExtractRequest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1D78437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Request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9C0705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request=queue[n-1];</w:t>
      </w:r>
    </w:p>
    <w:p w14:paraId="56A3749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for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=n-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2;i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&gt;=0;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--) {</w:t>
      </w:r>
    </w:p>
    <w:p w14:paraId="57BD297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queue[i+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1]=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];</w:t>
      </w:r>
    </w:p>
    <w:p w14:paraId="0EEC74D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204A9E2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0]=null;</w:t>
      </w:r>
    </w:p>
    <w:p w14:paraId="69A19C9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request;</w:t>
      </w:r>
    </w:p>
    <w:p w14:paraId="78018B6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6E4D9E8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ExtendQueue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n) {</w:t>
      </w:r>
    </w:p>
    <w:p w14:paraId="32C745D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Request[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newQueue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new Request[n];</w:t>
      </w:r>
    </w:p>
    <w:p w14:paraId="21CEDD6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for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this.n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-1;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&gt;=0;i--) {</w:t>
      </w:r>
    </w:p>
    <w:p w14:paraId="1810E79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newQueue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i+n-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this.n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]=queue[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];</w:t>
      </w:r>
    </w:p>
    <w:p w14:paraId="5B91CC5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3593E2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queue=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newQueue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1B27DD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this.n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=n;</w:t>
      </w:r>
    </w:p>
    <w:p w14:paraId="07927DDF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710EF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9F3828B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sz w:val="18"/>
          <w:szCs w:val="18"/>
          <w:lang w:val="en-US"/>
        </w:rPr>
        <w:tab/>
      </w:r>
    </w:p>
    <w:p w14:paraId="2DE3E09E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A2CEA3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4822DBA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C51B06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number;</w:t>
      </w:r>
    </w:p>
    <w:p w14:paraId="64E8EFE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74849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0B2F48B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n,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3006336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number = n+1;</w:t>
      </w:r>
    </w:p>
    <w:p w14:paraId="78EDFD5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this.minPriority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D1C91B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new Queue[number];</w:t>
      </w:r>
    </w:p>
    <w:p w14:paraId="2C0E688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BlockInitialization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FCDD1F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55FD14B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6911D4A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BlockInitialization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6C18E34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for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0;i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number;i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11D3693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 = new Queue(i+minPriority,1);</w:t>
      </w:r>
    </w:p>
    <w:p w14:paraId="76774D5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59DF334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62BF5D5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626CF36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addRequestWithFilter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Request request) {</w:t>
      </w:r>
    </w:p>
    <w:p w14:paraId="08C2889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queueBlock[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request.getPriority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()-minPriority].addRequest(request);</w:t>
      </w:r>
    </w:p>
    <w:p w14:paraId="29FFD2D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564859D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addRequestDirectly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Request request,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queueNumber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30ABA83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queueNumber</w:t>
      </w:r>
      <w:proofErr w:type="spellEnd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addRequest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(request);</w:t>
      </w:r>
    </w:p>
    <w:p w14:paraId="4460D2F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518951A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lastRenderedPageBreak/>
        <w:tab/>
        <w:t xml:space="preserve">public String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1C0E2EF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String res = "";</w:t>
      </w:r>
    </w:p>
    <w:p w14:paraId="672B7AA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for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0;i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number;i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0A0D9E8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res=res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+(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sz w:val="18"/>
          <w:szCs w:val="18"/>
        </w:rPr>
        <w:t>Приоритет</w:t>
      </w:r>
      <w:r w:rsidRPr="00210673">
        <w:rPr>
          <w:rFonts w:ascii="Courier New" w:hAnsi="Courier New" w:cs="Courier New"/>
          <w:sz w:val="18"/>
          <w:szCs w:val="18"/>
          <w:lang w:val="en-GB"/>
        </w:rPr>
        <w:t>: "+(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i+minPriority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)+" | ");</w:t>
      </w:r>
    </w:p>
    <w:p w14:paraId="47887C6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res=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res+queueBlock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getQueue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()+"\n";</w:t>
      </w:r>
    </w:p>
    <w:p w14:paraId="5A19A54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24E68C8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res;</w:t>
      </w:r>
    </w:p>
    <w:p w14:paraId="3BA9FAE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}  </w:t>
      </w:r>
    </w:p>
    <w:p w14:paraId="030C0E7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Request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ExtractMaxPriorityRequest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0092F5A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-1;</w:t>
      </w:r>
    </w:p>
    <w:p w14:paraId="20E77B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do {</w:t>
      </w:r>
    </w:p>
    <w:p w14:paraId="6B6DB7A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++;</w:t>
      </w:r>
    </w:p>
    <w:p w14:paraId="6B2B327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733C92B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while ((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&lt;number-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1)&amp;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isEmpty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()));</w:t>
      </w:r>
    </w:p>
    <w:p w14:paraId="75D658D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[number-1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]!=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null) {</w:t>
      </w:r>
    </w:p>
    <w:p w14:paraId="3B1A230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    if (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!=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number-1)</w:t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74BE293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return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ExtractRequest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3E4112B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    else </w:t>
      </w:r>
    </w:p>
    <w:p w14:paraId="6178564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    </w:t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return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[number-1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ExtractRequest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093443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CAD3BC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else</w:t>
      </w:r>
    </w:p>
    <w:p w14:paraId="6CDA87B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return null;</w:t>
      </w:r>
    </w:p>
    <w:p w14:paraId="1696976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2A3B55B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153F44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4CCFBE8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return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8CD46B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561EB61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getQueueNumber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733D7C5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number;</w:t>
      </w:r>
    </w:p>
    <w:p w14:paraId="18D898A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864562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4C49945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3DCDCC9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1B2D982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public class Resource {</w:t>
      </w:r>
    </w:p>
    <w:p w14:paraId="3F3353A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Request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; </w:t>
      </w:r>
    </w:p>
    <w:p w14:paraId="2F1D2A0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processingTime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CE2FC4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quant;</w:t>
      </w:r>
    </w:p>
    <w:p w14:paraId="7AF51B8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idleTime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282E5E9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occupied = false;</w:t>
      </w:r>
    </w:p>
    <w:p w14:paraId="15F0930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queue; </w:t>
      </w:r>
    </w:p>
    <w:p w14:paraId="4944BC1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counter = 0;</w:t>
      </w:r>
    </w:p>
    <w:p w14:paraId="6CF0D50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Form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form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E299ED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] priorities;</w:t>
      </w:r>
    </w:p>
    <w:p w14:paraId="4DBED58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private 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short[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] number;</w:t>
      </w:r>
    </w:p>
    <w:p w14:paraId="2D11690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Resource(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Form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form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queue,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quant) {</w:t>
      </w:r>
    </w:p>
    <w:p w14:paraId="0FF780C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this.form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form;</w:t>
      </w:r>
    </w:p>
    <w:p w14:paraId="2514D59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this.queue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queue;</w:t>
      </w:r>
    </w:p>
    <w:p w14:paraId="2B54017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this.quant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quant;</w:t>
      </w:r>
    </w:p>
    <w:p w14:paraId="50C9F24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priorities = new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queue.getMinPriority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()+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queue.getQueueNumber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()+1];</w:t>
      </w:r>
    </w:p>
    <w:p w14:paraId="6E5F52E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number = new short[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queue.getMinPriority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()+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queue.getQueueNumber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()+1];</w:t>
      </w:r>
    </w:p>
    <w:p w14:paraId="59FD011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for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0;i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priorities.length;i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5A20F6E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priorities[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]=0;</w:t>
      </w:r>
    </w:p>
    <w:p w14:paraId="3DADB4D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number[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] = 0;</w:t>
      </w:r>
    </w:p>
    <w:p w14:paraId="4BFEA42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2EC00B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32E3A40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setRequest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Request request) {</w:t>
      </w:r>
    </w:p>
    <w:p w14:paraId="6218619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request;</w:t>
      </w:r>
    </w:p>
    <w:p w14:paraId="5C64751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processingTime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14EC8C4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request!=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null) {</w:t>
      </w:r>
    </w:p>
    <w:p w14:paraId="51CF78D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occupied = true;</w:t>
      </w:r>
    </w:p>
    <w:p w14:paraId="1F5B5DD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F2AFDF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else </w:t>
      </w:r>
    </w:p>
    <w:p w14:paraId="7F5E64F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occupied = false;</w:t>
      </w:r>
    </w:p>
    <w:p w14:paraId="63544F5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473AC5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processOneTact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54A8791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(occupied) {</w:t>
      </w:r>
    </w:p>
    <w:p w14:paraId="5E3AA3F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currentRequest.incProcessed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AB0826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processingTime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++;</w:t>
      </w:r>
    </w:p>
    <w:p w14:paraId="3086D30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currentRequest.getProcessed</w:t>
      </w:r>
      <w:proofErr w:type="spellEnd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()&gt;=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currentRequest.getWeight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()) {</w:t>
      </w:r>
    </w:p>
    <w:p w14:paraId="3F5A7CD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currentRequest.setOutTime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form.getTime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0D7376D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form.addWaitingTime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(currentRequest.getOutTime()-currentRequest.getInTime()-currentRequest.getWeight());</w:t>
      </w:r>
    </w:p>
    <w:p w14:paraId="21A37EF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lastRenderedPageBreak/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waitingTime=(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form.getTime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()-currentRequest.getInTime()-currentRequest.getWeight());</w:t>
      </w:r>
    </w:p>
    <w:p w14:paraId="184B51B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priorities[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currentRequest.getPriority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()]+=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waitingTime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C8A3D2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number[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currentRequest.getPriority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()]++;</w:t>
      </w:r>
    </w:p>
    <w:p w14:paraId="7E590E6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setRequest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queue.ExtractMaxPriorityRequest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398A94A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form.setRequestsNumber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form.getRequestsNumber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()-1);</w:t>
      </w:r>
    </w:p>
    <w:p w14:paraId="1476BC71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    </w:t>
      </w:r>
      <w:r w:rsidRPr="00710EF3">
        <w:rPr>
          <w:rFonts w:ascii="Courier New" w:hAnsi="Courier New" w:cs="Courier New"/>
          <w:sz w:val="18"/>
          <w:szCs w:val="18"/>
          <w:lang w:val="en-US"/>
        </w:rPr>
        <w:t>counter++;</w:t>
      </w:r>
    </w:p>
    <w:p w14:paraId="2A27FDBD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sz w:val="18"/>
          <w:szCs w:val="18"/>
          <w:lang w:val="en-US"/>
        </w:rPr>
        <w:tab/>
      </w:r>
      <w:r w:rsidRPr="00710EF3">
        <w:rPr>
          <w:rFonts w:ascii="Courier New" w:hAnsi="Courier New" w:cs="Courier New"/>
          <w:sz w:val="18"/>
          <w:szCs w:val="18"/>
          <w:lang w:val="en-US"/>
        </w:rPr>
        <w:tab/>
      </w:r>
      <w:r w:rsidRPr="00710EF3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14:paraId="5B3E087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710EF3">
        <w:rPr>
          <w:rFonts w:ascii="Courier New" w:hAnsi="Courier New" w:cs="Courier New"/>
          <w:sz w:val="18"/>
          <w:szCs w:val="18"/>
          <w:lang w:val="en-US"/>
        </w:rPr>
        <w:tab/>
      </w:r>
      <w:r w:rsidRPr="00710EF3">
        <w:rPr>
          <w:rFonts w:ascii="Courier New" w:hAnsi="Courier New" w:cs="Courier New"/>
          <w:sz w:val="18"/>
          <w:szCs w:val="18"/>
          <w:lang w:val="en-US"/>
        </w:rPr>
        <w:tab/>
      </w:r>
      <w:r w:rsidRPr="00710EF3">
        <w:rPr>
          <w:rFonts w:ascii="Courier New" w:hAnsi="Courier New" w:cs="Courier New"/>
          <w:sz w:val="18"/>
          <w:szCs w:val="18"/>
          <w:lang w:val="en-US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5D777A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if 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processingTime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&gt;=quant) {</w:t>
      </w:r>
    </w:p>
    <w:p w14:paraId="6616F56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queue.addRequestDirectly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currentRequest.getPriority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()-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queue.getMinPriority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19D123E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setRequest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queue.ExtractMaxPriorityRequest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075AD9D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364CCA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0D0CD71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0A3BFA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else {</w:t>
      </w:r>
    </w:p>
    <w:p w14:paraId="64FC5C0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idleTime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++;</w:t>
      </w:r>
    </w:p>
    <w:p w14:paraId="4062999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setRequest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queue.ExtractMaxPriorityRequest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21ABCA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56788F7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</w:p>
    <w:p w14:paraId="6A23D37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B7562C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Request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getCurrentRequest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615AB27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return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currentRequest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F7CB6E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1E82711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getQuant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0D38AAC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quant;</w:t>
      </w:r>
    </w:p>
    <w:p w14:paraId="51FBD1E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44B08DA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getProcessingTime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4437B18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return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processingTime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7A2BB7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28FFD21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getIdleTime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792BF68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return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idleTime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69E678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25F6538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setIdleTime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time) {</w:t>
      </w:r>
    </w:p>
    <w:p w14:paraId="75EF1F5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idleTime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= time;</w:t>
      </w:r>
    </w:p>
    <w:p w14:paraId="7191F00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6B2D30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getProcessedNumber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155779B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counter;</w:t>
      </w:r>
    </w:p>
    <w:p w14:paraId="57E4E26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2CD83F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setQueue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 queue) {</w:t>
      </w:r>
    </w:p>
    <w:p w14:paraId="214CAE0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this.queue</w:t>
      </w:r>
      <w:proofErr w:type="spellEnd"/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>=queue;</w:t>
      </w:r>
    </w:p>
    <w:p w14:paraId="15BD938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24D136A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getPriorityArray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 {</w:t>
      </w:r>
    </w:p>
    <w:p w14:paraId="092A564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  <w:t>return priorities;</w:t>
      </w:r>
    </w:p>
    <w:p w14:paraId="383C785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>}</w:t>
      </w:r>
    </w:p>
    <w:p w14:paraId="02E1BBA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  <w:t xml:space="preserve">public </w:t>
      </w:r>
      <w:proofErr w:type="gramStart"/>
      <w:r w:rsidRPr="00210673">
        <w:rPr>
          <w:rFonts w:ascii="Courier New" w:hAnsi="Courier New" w:cs="Courier New"/>
          <w:sz w:val="18"/>
          <w:szCs w:val="18"/>
          <w:lang w:val="en-GB"/>
        </w:rPr>
        <w:t>short[</w:t>
      </w:r>
      <w:proofErr w:type="gramEnd"/>
      <w:r w:rsidRPr="00210673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10673">
        <w:rPr>
          <w:rFonts w:ascii="Courier New" w:hAnsi="Courier New" w:cs="Courier New"/>
          <w:sz w:val="18"/>
          <w:szCs w:val="18"/>
          <w:lang w:val="en-GB"/>
        </w:rPr>
        <w:t>getProcessedNumberWithPriorities</w:t>
      </w:r>
      <w:proofErr w:type="spellEnd"/>
      <w:r w:rsidRPr="00210673">
        <w:rPr>
          <w:rFonts w:ascii="Courier New" w:hAnsi="Courier New" w:cs="Courier New"/>
          <w:sz w:val="18"/>
          <w:szCs w:val="18"/>
          <w:lang w:val="en-GB"/>
        </w:rPr>
        <w:t>() {</w:t>
      </w:r>
    </w:p>
    <w:p w14:paraId="28E90741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sz w:val="18"/>
          <w:szCs w:val="18"/>
          <w:lang w:val="en-GB"/>
        </w:rPr>
        <w:tab/>
      </w:r>
      <w:r w:rsidRPr="00710EF3">
        <w:rPr>
          <w:rFonts w:ascii="Courier New" w:hAnsi="Courier New" w:cs="Courier New"/>
          <w:sz w:val="18"/>
          <w:szCs w:val="18"/>
          <w:lang w:val="en-US"/>
        </w:rPr>
        <w:t>return number;</w:t>
      </w:r>
    </w:p>
    <w:p w14:paraId="0EC81FB0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E74499A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710EF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E38684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505ECC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java.awt.Graphics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F5A290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60E3A52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javax.swing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.*;</w:t>
      </w:r>
    </w:p>
    <w:p w14:paraId="18431C2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619B3E2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class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extends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JFrame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  <w:proofErr w:type="gramEnd"/>
    </w:p>
    <w:p w14:paraId="1BAD784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protected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68EB0DA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protected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Form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C77E12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protected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String 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E04E64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</w:p>
    <w:p w14:paraId="5D027D6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Form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[] value, String x, String y) {</w:t>
      </w:r>
    </w:p>
    <w:p w14:paraId="43924CF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super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График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EA0349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=form;</w:t>
      </w:r>
    </w:p>
    <w:p w14:paraId="430E64E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setSize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510, 600);</w:t>
      </w:r>
    </w:p>
    <w:p w14:paraId="1A42399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setDefaultCloseOperation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DISPOSE_ON_CLOSE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9A8A58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setResizable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5E425E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value;</w:t>
      </w:r>
    </w:p>
    <w:p w14:paraId="2C8F0FB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=x;</w:t>
      </w:r>
    </w:p>
    <w:p w14:paraId="075AE8E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=y;</w:t>
      </w:r>
    </w:p>
    <w:p w14:paraId="45A59E57" w14:textId="77777777" w:rsidR="00551C7D" w:rsidRPr="00710EF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>setVisible</w:t>
      </w:r>
      <w:proofErr w:type="spellEnd"/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10EF3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710EF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7DB840D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14:paraId="209BDAF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</w:p>
    <w:p w14:paraId="162BD00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paint(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Graphics g) {</w:t>
      </w:r>
    </w:p>
    <w:p w14:paraId="29D8936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49ACD3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DrawAxises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(g);</w:t>
      </w:r>
    </w:p>
    <w:p w14:paraId="71BFED8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g.drawOval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(50,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[1]*2,1,1);</w:t>
      </w:r>
    </w:p>
    <w:p w14:paraId="6B0759F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((580-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1]*2)&lt;30) {</w:t>
      </w:r>
    </w:p>
    <w:p w14:paraId="1413F69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[1]),70,60);</w:t>
      </w:r>
    </w:p>
    <w:p w14:paraId="5CE78A7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39B7FD5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[1]),60,580-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[1]*2);</w:t>
      </w:r>
    </w:p>
    <w:p w14:paraId="627F44C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.getIMin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()+1;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&lt;=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477E736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91D88C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]!=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32767)) {</w:t>
      </w:r>
    </w:p>
    <w:p w14:paraId="5D156F7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g.drawOval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(40+i*10,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]*2, 1, 1);</w:t>
      </w:r>
    </w:p>
    <w:p w14:paraId="1A62306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}</w:t>
      </w:r>
    </w:p>
    <w:p w14:paraId="43E6AE4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RED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3B9177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[i-1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]!=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32767) {</w:t>
      </w:r>
    </w:p>
    <w:p w14:paraId="6EC4F3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(40+(i-1)*10,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[i-1]*2, 40+(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)*10,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]*2);</w:t>
      </w:r>
    </w:p>
    <w:p w14:paraId="14B5276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}</w:t>
      </w:r>
    </w:p>
    <w:p w14:paraId="04B69BE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C889B5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4FBBC34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14:paraId="713E511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DrawAxises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Graphics g) {</w:t>
      </w:r>
    </w:p>
    <w:p w14:paraId="7EB95C8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,10,40);</w:t>
      </w:r>
    </w:p>
    <w:p w14:paraId="281EC4F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,410,593);</w:t>
      </w:r>
    </w:p>
    <w:p w14:paraId="3F76F43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(40, 40, 40, 580);</w:t>
      </w:r>
    </w:p>
    <w:p w14:paraId="5183126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(40, 580, 480, 580);</w:t>
      </w:r>
    </w:p>
    <w:p w14:paraId="2C65FD5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=0;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27;i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5FB5D3F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*10),15,580-i*20);</w:t>
      </w:r>
    </w:p>
    <w:p w14:paraId="5D919C3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(38,580-i*20,42,580-i*20);</w:t>
      </w:r>
    </w:p>
    <w:p w14:paraId="3623FDD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1DCE22F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=0;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&lt;9;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081FE28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*4),40+i*40,593);</w:t>
      </w:r>
    </w:p>
    <w:p w14:paraId="4A42207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(40+i*40, 582, 40+i*40, 578);</w:t>
      </w:r>
    </w:p>
    <w:p w14:paraId="65E57E9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3036CB5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=9;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12;i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41228F1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*4),40+i*40, 578);</w:t>
      </w:r>
    </w:p>
    <w:p w14:paraId="65D7FC5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(40+i*40, 582, 40+i*40, 578);</w:t>
      </w:r>
    </w:p>
    <w:p w14:paraId="29F9263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63B1EA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14:paraId="351412B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14:paraId="5E1E975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56A20DB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java.awt.Graphics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1F64A5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008F431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130DFF3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class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Graph2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extends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 {</w:t>
      </w:r>
    </w:p>
    <w:p w14:paraId="1B04680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Graph2(Form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form,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[] value, String x, String y) {</w:t>
      </w:r>
    </w:p>
    <w:p w14:paraId="1317965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super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form,value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,x,y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AF070B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setSize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510,300);</w:t>
      </w:r>
    </w:p>
    <w:p w14:paraId="45213FD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79BCA8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paint(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Graphics g) {</w:t>
      </w:r>
    </w:p>
    <w:p w14:paraId="1EB578E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2EC2A4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DrawAxises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(g);</w:t>
      </w:r>
    </w:p>
    <w:p w14:paraId="291EE95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g.drawOval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(50, 280-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[1]*2,1,1);</w:t>
      </w:r>
    </w:p>
    <w:p w14:paraId="21EB937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.getIMax()-1]),40+(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.getIMax()-1)*10,280-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.getIMax()-1]*2);</w:t>
      </w:r>
    </w:p>
    <w:p w14:paraId="6586022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.getIMin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()+1;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610E0AB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2BD887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g.drawOval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(40+i*10, 280-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]*2, 1, 1);</w:t>
      </w:r>
    </w:p>
    <w:p w14:paraId="6C29E8D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RED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ED7752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(40+(i-1)*10, 280-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[i-1]*2, 40+(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)*10, 280-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]*2);</w:t>
      </w:r>
    </w:p>
    <w:p w14:paraId="4AB701C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9CD407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022EB5A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14:paraId="54FC7A4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DrawAxises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Graphics g) {</w:t>
      </w:r>
    </w:p>
    <w:p w14:paraId="74EBB3C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,10,40);</w:t>
      </w:r>
    </w:p>
    <w:p w14:paraId="115C12A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,410,293);</w:t>
      </w:r>
    </w:p>
    <w:p w14:paraId="1443C61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(40, 40, 40, 280);</w:t>
      </w:r>
    </w:p>
    <w:p w14:paraId="07142AA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(40, 280, 480, 280);</w:t>
      </w:r>
    </w:p>
    <w:p w14:paraId="2BB4A2D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=0;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11;i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4BD7834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*10),15,280-i*20);</w:t>
      </w:r>
    </w:p>
    <w:p w14:paraId="25D3C9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(38,280-i*20,42,280-i*20);</w:t>
      </w:r>
    </w:p>
    <w:p w14:paraId="48DC9EA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2BE3C1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=0;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&lt;9;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671306C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*4),40+i*40,293);</w:t>
      </w:r>
    </w:p>
    <w:p w14:paraId="5FF7FFB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(40+i*40, 282, 40+i*40, 278);</w:t>
      </w:r>
    </w:p>
    <w:p w14:paraId="481B1B1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2EB90A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=9;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12;i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321A540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*4),40+i*40, 278);</w:t>
      </w:r>
    </w:p>
    <w:p w14:paraId="371765B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(40+i*40, 282, 40+i*40, 278);</w:t>
      </w:r>
    </w:p>
    <w:p w14:paraId="17A5118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329DC31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}</w:t>
      </w:r>
    </w:p>
    <w:p w14:paraId="6952A79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14:paraId="22F4425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0FA0FDF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java.awt.Graphics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E3A91D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javax.swing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.JFrame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7FAB58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081311F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5EA5690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class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Graph3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extends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JFrame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{</w:t>
      </w:r>
    </w:p>
    <w:p w14:paraId="0ABC11A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protected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];</w:t>
      </w:r>
    </w:p>
    <w:p w14:paraId="6BFD3BA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protected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Form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6CE5902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protected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String 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DD78A4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Graph3(Form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 value, String x, String y) {</w:t>
      </w:r>
    </w:p>
    <w:p w14:paraId="10E0672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</w:rPr>
        <w:t>super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</w:rPr>
        <w:t>"График зависимости ср. времени ожидания от приоритета заявок"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BE17D0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=form;</w:t>
      </w:r>
    </w:p>
    <w:p w14:paraId="64869B8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=x;</w:t>
      </w:r>
    </w:p>
    <w:p w14:paraId="1B08B0E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=y;</w:t>
      </w:r>
    </w:p>
    <w:p w14:paraId="37767BB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=value;</w:t>
      </w:r>
    </w:p>
    <w:p w14:paraId="5775A68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setSize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700, 610);</w:t>
      </w:r>
    </w:p>
    <w:p w14:paraId="57824A9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setVisible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C74F3A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DB505B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paint(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Graphics g) {</w:t>
      </w:r>
    </w:p>
    <w:p w14:paraId="54AA385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13F63A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DrawAxises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(g);</w:t>
      </w:r>
    </w:p>
    <w:p w14:paraId="17DECA8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g.drawOval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.getPrMin()*20,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()],1,1);</w:t>
      </w:r>
    </w:p>
    <w:p w14:paraId="590D1E4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()]),38+20, 578-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()]);</w:t>
      </w:r>
    </w:p>
    <w:p w14:paraId="674F2CD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.getPrMin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()+1;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&lt;=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form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6378CE0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C8602F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g.drawOval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(40+i*20,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], 1, 1);</w:t>
      </w:r>
    </w:p>
    <w:p w14:paraId="2C2DB98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RED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133D93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(40+(i-1)*20,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[i-1], 40+(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)*20, 580-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]);</w:t>
      </w:r>
    </w:p>
    <w:p w14:paraId="6D211D5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g.setColor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A70B23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]),38+i*20, 578-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]);</w:t>
      </w:r>
    </w:p>
    <w:p w14:paraId="407270D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16038D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}</w:t>
      </w:r>
    </w:p>
    <w:p w14:paraId="6372055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DrawAxises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Graphics g) {</w:t>
      </w:r>
    </w:p>
    <w:p w14:paraId="2843EE5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y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,10,40);</w:t>
      </w:r>
    </w:p>
    <w:p w14:paraId="511C529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,610,593);</w:t>
      </w:r>
    </w:p>
    <w:p w14:paraId="4698EE1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(40, 40, 40, 580);</w:t>
      </w:r>
    </w:p>
    <w:p w14:paraId="73F247D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(40, 580, 680, 580);</w:t>
      </w:r>
    </w:p>
    <w:p w14:paraId="30BABD0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=0;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27;i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06F278C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*20),15,580-i*20);</w:t>
      </w:r>
    </w:p>
    <w:p w14:paraId="1F0F5B5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(38,580-i*20,42,580-i*20);</w:t>
      </w:r>
    </w:p>
    <w:p w14:paraId="2B2F8FD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AADFB4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=0;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&lt;13;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5F8DBA4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(2*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),40+i*40,593);</w:t>
      </w:r>
    </w:p>
    <w:p w14:paraId="5B2FBCF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(40+i*40, 582, 40+i*40, 578);</w:t>
      </w:r>
    </w:p>
    <w:p w14:paraId="5171FA2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1C972FA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F0C8A1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=13;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16;i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4F1B4FF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g.drawString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(2*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),40+i*40, 578);</w:t>
      </w:r>
    </w:p>
    <w:p w14:paraId="65D7202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g.drawLine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(40+i*40, 582, 40+i*40, 578);</w:t>
      </w:r>
    </w:p>
    <w:p w14:paraId="08FA44B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42A658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9852E4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}</w:t>
      </w:r>
    </w:p>
    <w:p w14:paraId="354E266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14:paraId="1223FC8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java.awt.Color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099ADED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java.awt.event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562DEB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java.awt.event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0D07678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701A82D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javax.swing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.*;</w:t>
      </w:r>
    </w:p>
    <w:p w14:paraId="441AA78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import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javax.swing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.border.LineBorder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4D98F6A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class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Form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extends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JFrame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{</w:t>
      </w:r>
    </w:p>
    <w:p w14:paraId="003A2E2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Мин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t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поступления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30908F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Макс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t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поступления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CAB0A6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68BA417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4C6E79B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Мин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вес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53FB17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Макс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вес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787786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6323936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66DBFF1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Мин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приоритет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0D6C3B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Макс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приоритет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A1E341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23C0570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24D876A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F4B96F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1EC50F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1EABA2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4F4E46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1EC1D8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textPanel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A35045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JTextArea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JTextArea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20,50);</w:t>
      </w:r>
    </w:p>
    <w:p w14:paraId="6EF4E1C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JScrollPane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scroll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JScrollPane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385D35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Выполнить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такт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009F18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График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2A00FF"/>
          <w:sz w:val="18"/>
          <w:szCs w:val="18"/>
        </w:rPr>
        <w:t>Тож</w:t>
      </w:r>
      <w:proofErr w:type="spell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(I)"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884572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График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idle(I)"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80F93F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График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2A00FF"/>
          <w:sz w:val="18"/>
          <w:szCs w:val="18"/>
        </w:rPr>
        <w:t>Тож</w:t>
      </w:r>
      <w:proofErr w:type="spell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Pr</w:t>
      </w:r>
      <w:proofErr w:type="spell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)"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8AB247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Построение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графиков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8A3AFE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Задать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значения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AA0A26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1F83806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Квант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времени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2E16BE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CF51BC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JButton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Задать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новые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значения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237E7E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Кол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-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во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тактов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5C95D5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JTextField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5);</w:t>
      </w:r>
    </w:p>
    <w:p w14:paraId="190DCDA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3F7F5F"/>
          <w:sz w:val="18"/>
          <w:szCs w:val="18"/>
          <w:lang w:val="en-GB"/>
        </w:rPr>
        <w:t>//------------------------------------------------------------------//</w:t>
      </w:r>
    </w:p>
    <w:p w14:paraId="4198839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2FC5F7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76E63F0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7A0BD1B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27A51D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9A2B3F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1E0000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</w:t>
      </w:r>
    </w:p>
    <w:p w14:paraId="596DBD7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620A95E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4B24F18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waitingTime_all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=0;</w:t>
      </w:r>
    </w:p>
    <w:p w14:paraId="63523CC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requestsNum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</w:t>
      </w:r>
    </w:p>
    <w:p w14:paraId="64F37B3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6BCB82D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Resource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7966537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59D818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67E1A6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0EC730B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0AA4B3C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super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2A00FF"/>
          <w:sz w:val="18"/>
          <w:szCs w:val="18"/>
          <w:lang w:val="en-GB"/>
        </w:rPr>
        <w:t>"Lab3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B917DD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setSize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600,500);</w:t>
      </w:r>
    </w:p>
    <w:p w14:paraId="47962CF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setDefaultCloseOperation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EXIT_ON_CLOSE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748346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Interface(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80E6AF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setVisible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C2A7DF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init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(){</w:t>
      </w:r>
    </w:p>
    <w:p w14:paraId="4530413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6742501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6085BC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setFieldsEditable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9B5A2B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init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82FC34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B629C1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10ABB0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3B6D15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78ACF5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53418A9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146FCC8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(){</w:t>
      </w:r>
    </w:p>
    <w:p w14:paraId="20063DE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2A82494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ExecuteOneTact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341C14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Visualisation(</w:t>
      </w:r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CA1434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19F876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601AA80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(){</w:t>
      </w:r>
    </w:p>
    <w:p w14:paraId="79ACE90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7975EBE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BE87FC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setFieldsEditable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17B7E7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9AF6E6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A2B30B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5F8F1B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A5EB2E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E02408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init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7734BF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D37495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2D05179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(){</w:t>
      </w:r>
    </w:p>
    <w:p w14:paraId="37671AA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0975685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8314B0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618B2A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C895E7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CFAF4B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28B14B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CA7144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0C12F5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3E4331F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32E0C4A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){</w:t>
      </w:r>
    </w:p>
    <w:p w14:paraId="73E4C7B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2ACE357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min =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43E5A71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max =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5C47F22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array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+1];</w:t>
      </w:r>
    </w:p>
    <w:p w14:paraId="4F22738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highlight w:val="lightGray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1;</w:t>
      </w:r>
      <w:r w:rsidRPr="00210673">
        <w:rPr>
          <w:rFonts w:ascii="Courier New" w:hAnsi="Courier New" w:cs="Courier New"/>
          <w:color w:val="000000"/>
          <w:sz w:val="18"/>
          <w:szCs w:val="18"/>
          <w:highlight w:val="lightGray"/>
          <w:lang w:val="en-GB"/>
        </w:rPr>
        <w:t>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&lt;=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max;</w:t>
      </w:r>
      <w:r w:rsidRPr="00210673">
        <w:rPr>
          <w:rFonts w:ascii="Courier New" w:hAnsi="Courier New" w:cs="Courier New"/>
          <w:color w:val="000000"/>
          <w:sz w:val="18"/>
          <w:szCs w:val="18"/>
          <w:highlight w:val="lightGray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77B5D67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highlight w:val="lightGray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5F121F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highlight w:val="lightGray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5EB1DED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8BFE36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.setQueue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484EBA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.setRequest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null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A51F0D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j=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0;j&lt;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j++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54921DC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ExecuteOneTact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48D772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4220991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array[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]=(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)(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waitingTime_all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/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.getProcessedNumber(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779DC83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waitingTime_all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=0;</w:t>
      </w:r>
    </w:p>
    <w:p w14:paraId="7B17D7E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5CC2899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E263E0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=min;</w:t>
      </w:r>
    </w:p>
    <w:p w14:paraId="0C256A6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=max;</w:t>
      </w:r>
    </w:p>
    <w:p w14:paraId="126FDA8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.setQueue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81FDA4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9053F6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Graph(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Form.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array, 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proofErr w:type="spellStart"/>
      <w:r w:rsidRPr="00210673">
        <w:rPr>
          <w:rFonts w:ascii="Courier New" w:hAnsi="Courier New" w:cs="Courier New"/>
          <w:color w:val="2A00FF"/>
          <w:sz w:val="18"/>
          <w:szCs w:val="18"/>
        </w:rPr>
        <w:t>Тпоступления</w:t>
      </w:r>
      <w:proofErr w:type="spell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"T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ожидания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95DAD4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9CC6CD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</w:p>
    <w:p w14:paraId="2278EA0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13B6A13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6053042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){</w:t>
      </w:r>
    </w:p>
    <w:p w14:paraId="6BD267B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01E0B4E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min =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4883C5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max =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97E865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array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+1];</w:t>
      </w:r>
    </w:p>
    <w:p w14:paraId="25F531D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max;i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4A86DF3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32D814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73C5E4F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9ED1BC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.setQueue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84FE23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.setRequest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null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BA6E71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j=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0;j&lt;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j++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2CFB7E2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ExecuteOneTact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7224A4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9881F3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array[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]=(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)(((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float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.getIdleTime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()/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)*100);</w:t>
      </w:r>
    </w:p>
    <w:p w14:paraId="46218AB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=0;</w:t>
      </w:r>
    </w:p>
    <w:p w14:paraId="0FD4831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.setIdleTime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(0);</w:t>
      </w:r>
    </w:p>
    <w:p w14:paraId="66B63B6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78110E9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416AB27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=min;</w:t>
      </w:r>
    </w:p>
    <w:p w14:paraId="354C7A6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=max;</w:t>
      </w:r>
    </w:p>
    <w:p w14:paraId="51FFD99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.setQueue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F4A72F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628EE5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Graph2(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Form.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array, 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proofErr w:type="spellStart"/>
      <w:r w:rsidRPr="00210673">
        <w:rPr>
          <w:rFonts w:ascii="Courier New" w:hAnsi="Courier New" w:cs="Courier New"/>
          <w:color w:val="2A00FF"/>
          <w:sz w:val="18"/>
          <w:szCs w:val="18"/>
        </w:rPr>
        <w:t>Тпоступления</w:t>
      </w:r>
      <w:proofErr w:type="spell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"%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простоя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B4BF7B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1C6BE4B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72328FF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18C9826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.addActionListener(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ActionListener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){</w:t>
      </w:r>
    </w:p>
    <w:p w14:paraId="059D299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actionPerformed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ActionEvent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e) {</w:t>
      </w:r>
    </w:p>
    <w:p w14:paraId="7951AD8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D7B9AF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9F4DE1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.setQueue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1F98C9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.setRequest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null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D948F4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074A20C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j=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0;j&lt;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j++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41D8B87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ExecuteOneTact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);</w:t>
      </w:r>
    </w:p>
    <w:p w14:paraId="322A0B0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11F58B7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array =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.getPriorityArray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();</w:t>
      </w:r>
    </w:p>
    <w:p w14:paraId="13F44D7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short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numbers =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.getProcessedNumberWithPriorities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();</w:t>
      </w:r>
    </w:p>
    <w:p w14:paraId="1E4CA40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Request r;</w:t>
      </w:r>
    </w:p>
    <w:p w14:paraId="7D3D53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while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((r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testBlock.ExtractMaxPriorityRequest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)!=</w:t>
      </w:r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null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34AD76E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numbers[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r.getPriority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()]++;</w:t>
      </w:r>
    </w:p>
    <w:p w14:paraId="7DB7A91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array[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r.getPriority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()]+=getTime()-r.getInTime()-r.getProcessed();</w:t>
      </w:r>
    </w:p>
    <w:p w14:paraId="09DE355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CB112C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for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1;i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&lt;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array.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length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;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++) {</w:t>
      </w:r>
    </w:p>
    <w:p w14:paraId="2029999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76F6B62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(numbers[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]!=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0) {</w:t>
      </w:r>
    </w:p>
    <w:p w14:paraId="71B811F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array[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]/=numbers[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];</w:t>
      </w:r>
    </w:p>
    <w:p w14:paraId="3D9662B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 }</w:t>
      </w:r>
    </w:p>
    <w:p w14:paraId="4D54BCB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46D7F2C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.setQueue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58A58C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Graph3(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Form.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array, 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Приоритет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proofErr w:type="spellStart"/>
      <w:r w:rsidRPr="00210673">
        <w:rPr>
          <w:rFonts w:ascii="Courier New" w:hAnsi="Courier New" w:cs="Courier New"/>
          <w:color w:val="2A00FF"/>
          <w:sz w:val="18"/>
          <w:szCs w:val="18"/>
        </w:rPr>
        <w:t>Тожидания</w:t>
      </w:r>
      <w:proofErr w:type="spellEnd"/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77D580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EA7278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1DA3A90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});</w:t>
      </w:r>
    </w:p>
    <w:p w14:paraId="2A9937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2E9A92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90B36A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Interface(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6E3B82D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getContentPane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).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getContentPane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(),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Y_AXIS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7C16A54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getContentPane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).add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BD0744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getContentPane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).add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709CAF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getContentPane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).add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textPanel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DBD4E2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.setBorder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LineBorder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BLACK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526B62B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CB6E3B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F49D5A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E95D46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fieldsPanel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502A63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Y_AXIS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01AEB52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Y_AXIS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2667EBF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Y_AXIS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7BD50E7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BoxLayout.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Y_AXIS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37980B7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EFCF5B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96ABE9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F1DF27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AEC33C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28BEE2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D3C2E3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8C63BA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7EBC55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AFF947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9EF99F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7F2281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FF8DD4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94D242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F721EE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nLabel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818594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92534E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.setText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"30000"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36B92E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nField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0EF93F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.setBorder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LineBorder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Color.</w:t>
      </w:r>
      <w:r w:rsidRPr="00210673">
        <w:rPr>
          <w:rFonts w:ascii="Courier New" w:hAnsi="Courier New" w:cs="Courier New"/>
          <w:i/>
          <w:iCs/>
          <w:color w:val="0000C0"/>
          <w:sz w:val="18"/>
          <w:szCs w:val="18"/>
          <w:lang w:val="en-GB"/>
        </w:rPr>
        <w:t>BLUE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120C41B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B422B9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49075A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4FEBAD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B51EFB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167239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CCE24D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.setVisible(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B6807A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0FB3AD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10CE60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tact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.setToolTipText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Выполнить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один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такт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6E2776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.setToolTipText(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"Построить график зависимости среднего времени ожидания от интенсивности поступления заявок"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90BC6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.setToolTipText(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"Построить график зависимости процента простоя ресурса от интенсивности поступления заявок"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3BF37E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.setToolTipText(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"Построить график зависимости среднего времени ожидания от приоритета"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9D0FE5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graph1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41BA7D3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graph2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A627B8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graph3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1F28B32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buttonsPanel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values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76D5D8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textPanel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.add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scroll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9A9914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false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9383D0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setVisible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true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3D89C0E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68BB5BA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76B8E74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private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Init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2E8E143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</w:t>
      </w:r>
    </w:p>
    <w:p w14:paraId="1BAA787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requestsNum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0;</w:t>
      </w:r>
    </w:p>
    <w:p w14:paraId="75DB678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7D20B0F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6A32C43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389F020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471E4E7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70B414D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4790B3D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Integer.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parseInt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.getText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154FB48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2DCDFAE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round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random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()*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)));</w:t>
      </w:r>
    </w:p>
    <w:p w14:paraId="521E876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Resource(</w:t>
      </w:r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this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queue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,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83CF89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resource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.setRequest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null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61AB7D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A0A8E7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ExecuteOneTact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queue, Resource resource) {</w:t>
      </w:r>
    </w:p>
    <w:p w14:paraId="620928C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resource.processOneTact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();</w:t>
      </w:r>
    </w:p>
    <w:p w14:paraId="146E2C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++;</w:t>
      </w:r>
    </w:p>
    <w:p w14:paraId="61A21BB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--;</w:t>
      </w:r>
    </w:p>
    <w:p w14:paraId="230EBD2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== 0) {</w:t>
      </w:r>
    </w:p>
    <w:p w14:paraId="077B9AC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queue.addRequestWithFilter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new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Request(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round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random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()*(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))),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round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random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()*(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))),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));</w:t>
      </w:r>
    </w:p>
    <w:p w14:paraId="2BED5F5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requestsNum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+=1;</w:t>
      </w:r>
    </w:p>
    <w:p w14:paraId="4C6F7C6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round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(Math.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random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()*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-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)));</w:t>
      </w:r>
    </w:p>
    <w:p w14:paraId="6C042F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7793585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AB1176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Visualisation(</w:t>
      </w:r>
      <w:proofErr w:type="spellStart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queue, Resource resource) {</w:t>
      </w:r>
    </w:p>
    <w:p w14:paraId="26DB0EB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.setText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queue.getBlock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());</w:t>
      </w:r>
    </w:p>
    <w:p w14:paraId="3CCFCBC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if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(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resource.getCurrentRequest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()!=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null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0AC9A0E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Обработка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текущей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заявки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+resource.getCurrentRequest().getProcessed()+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"/"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+resource.getCurrentRequest().getWeight()+ 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"(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Приоритет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+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resource.getCurrentRequest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().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getPriority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()+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") \n"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42FAC2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Квант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resource.getQuant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())+ 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"\n"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63ECC21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</w:t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Время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пребывания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текущей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заявки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на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ресурсе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resource.getProcessingTime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())+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"\n"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0CDDD4E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353E5E4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else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{</w:t>
      </w:r>
    </w:p>
    <w:p w14:paraId="34B32C3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Ресурс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простаивает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.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Общее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время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простоя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String.</w:t>
      </w:r>
      <w:r w:rsidRPr="00210673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valueOf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resource.getIdleTime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())+ 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"\n"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8B35DA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Процент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простоя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 ((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float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resource.getIdleTime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()/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)*100 +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"\n"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741D4B5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2E09A8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"Общее время работы системы: 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</w:rPr>
        <w:t>getTime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</w:rPr>
        <w:t>()+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 \n"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D9611E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"Текущее кол-во заявок в системе: 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</w:rPr>
        <w:t>getRequestsNumber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</w:rPr>
        <w:t>()+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"\n"</w:t>
      </w:r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13A90D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area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.append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Заявок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2A00FF"/>
          <w:sz w:val="18"/>
          <w:szCs w:val="18"/>
        </w:rPr>
        <w:t>обработано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: 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resource.getProcessedNumber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()+</w:t>
      </w:r>
      <w:r w:rsidRPr="00210673">
        <w:rPr>
          <w:rFonts w:ascii="Courier New" w:hAnsi="Courier New" w:cs="Courier New"/>
          <w:color w:val="2A00FF"/>
          <w:sz w:val="18"/>
          <w:szCs w:val="18"/>
          <w:lang w:val="en-GB"/>
        </w:rPr>
        <w:t>"\n"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);</w:t>
      </w:r>
    </w:p>
    <w:p w14:paraId="5ED400A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062980A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13A324F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addWaitingTime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time) {</w:t>
      </w:r>
    </w:p>
    <w:p w14:paraId="30A8C2C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waitingTime_all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+=time;</w:t>
      </w:r>
    </w:p>
    <w:p w14:paraId="55457AC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6584F162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getRequestsNumber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382D3C2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requestsNum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A689DA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A75A79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setRequestsNumber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6EAB89CC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requestsNum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num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45D2428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E502DB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getTime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54F656B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time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09697BC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EBE5E3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getIMin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5830D3B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64372A1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33566B94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getIMax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1569E19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1A0002A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0D7254E7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setFieldsEditable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boolean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value) {</w:t>
      </w:r>
    </w:p>
    <w:p w14:paraId="762FD70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imin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2459928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imax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1B56C3C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wmin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6AA1330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wmax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452FAB46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50CA6F7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01227283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proofErr w:type="gram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quant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.setEditable</w:t>
      </w:r>
      <w:proofErr w:type="spellEnd"/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(value);</w:t>
      </w:r>
    </w:p>
    <w:p w14:paraId="218FB60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145F08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getPrMin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13281CF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prminValue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04EB928D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5C61D52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int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getPrMax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303ACB31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return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210673">
        <w:rPr>
          <w:rFonts w:ascii="Courier New" w:hAnsi="Courier New" w:cs="Courier New"/>
          <w:color w:val="0000C0"/>
          <w:sz w:val="18"/>
          <w:szCs w:val="18"/>
          <w:lang w:val="en-GB"/>
        </w:rPr>
        <w:t>prmaxValue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5A91D165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}</w:t>
      </w:r>
    </w:p>
    <w:p w14:paraId="271AEB2E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public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static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210673">
        <w:rPr>
          <w:rFonts w:ascii="Courier New" w:hAnsi="Courier New" w:cs="Courier New"/>
          <w:b/>
          <w:bCs/>
          <w:color w:val="7F0055"/>
          <w:sz w:val="18"/>
          <w:szCs w:val="18"/>
          <w:lang w:val="en-GB"/>
        </w:rPr>
        <w:t>void</w:t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main(</w:t>
      </w:r>
      <w:proofErr w:type="gram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String[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] </w:t>
      </w:r>
      <w:proofErr w:type="spellStart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args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>) {</w:t>
      </w:r>
    </w:p>
    <w:p w14:paraId="4EBD153B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GB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46E46A40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210673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210673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10673">
        <w:rPr>
          <w:rFonts w:ascii="Courier New" w:hAnsi="Courier New" w:cs="Courier New"/>
          <w:color w:val="000000"/>
          <w:sz w:val="18"/>
          <w:szCs w:val="18"/>
        </w:rPr>
        <w:t>Form</w:t>
      </w:r>
      <w:proofErr w:type="spellEnd"/>
      <w:r w:rsidRPr="0021067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0673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CCEFB8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81530D9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FFFC7DA" w14:textId="77777777" w:rsidR="00551C7D" w:rsidRPr="00210673" w:rsidRDefault="00551C7D" w:rsidP="00551C7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1067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7302D0" w14:textId="77777777" w:rsidR="00551C7D" w:rsidRPr="00551C7D" w:rsidRDefault="00551C7D" w:rsidP="00551C7D">
      <w:pPr>
        <w:pStyle w:val="a7"/>
        <w:tabs>
          <w:tab w:val="left" w:pos="360"/>
        </w:tabs>
        <w:suppressAutoHyphens w:val="0"/>
        <w:spacing w:after="200" w:line="276" w:lineRule="auto"/>
        <w:ind w:left="360"/>
        <w:contextualSpacing w:val="0"/>
        <w:rPr>
          <w:rFonts w:ascii="Times New Roman" w:hAnsi="Times New Roman"/>
          <w:b/>
          <w:sz w:val="26"/>
          <w:lang w:val="uk-UA"/>
        </w:rPr>
      </w:pPr>
    </w:p>
    <w:p w14:paraId="67EE8B4E" w14:textId="22A2D9ED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5C8F29DE" w14:textId="7B462281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4CA6AE8A" w14:textId="3182D1C1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02B5A8FE" w14:textId="0E20BD84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19132F00" w14:textId="0FFEC667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3C0E281F" w14:textId="06260AC7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7C781BC7" w14:textId="26CE96EF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5E810931" w14:textId="174A89C0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21934246" w14:textId="296241C3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39819082" w14:textId="3A91ADAF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175AC849" w14:textId="7D706D25" w:rsidR="00551C7D" w:rsidRDefault="00551C7D" w:rsidP="001F72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18"/>
          <w:szCs w:val="18"/>
          <w:lang w:val="uk-UA"/>
        </w:rPr>
      </w:pPr>
    </w:p>
    <w:p w14:paraId="5D181CED" w14:textId="60080F66" w:rsidR="00551C7D" w:rsidRPr="0028500D" w:rsidRDefault="00551C7D" w:rsidP="0028500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0D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Графіки</w:t>
      </w:r>
    </w:p>
    <w:p w14:paraId="2C975C1C" w14:textId="0A403BDD" w:rsidR="00551C7D" w:rsidRPr="00551C7D" w:rsidRDefault="00551C7D" w:rsidP="00285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left"/>
        <w:rPr>
          <w:rFonts w:ascii="Times New Roman" w:hAnsi="Times New Roman"/>
          <w:color w:val="222222"/>
          <w:sz w:val="28"/>
          <w:szCs w:val="28"/>
          <w:lang w:val="uk-UA" w:eastAsia="uk-UA"/>
        </w:rPr>
      </w:pPr>
    </w:p>
    <w:p w14:paraId="45B57816" w14:textId="77777777" w:rsidR="00551C7D" w:rsidRPr="0028500D" w:rsidRDefault="00551C7D" w:rsidP="0028500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left"/>
        <w:rPr>
          <w:rFonts w:ascii="Times New Roman" w:hAnsi="Times New Roman"/>
          <w:color w:val="222222"/>
          <w:sz w:val="28"/>
          <w:szCs w:val="28"/>
          <w:lang w:val="uk-UA" w:eastAsia="uk-UA"/>
        </w:rPr>
      </w:pPr>
      <w:r w:rsidRPr="0028500D">
        <w:rPr>
          <w:rFonts w:ascii="Times New Roman" w:hAnsi="Times New Roman"/>
          <w:color w:val="222222"/>
          <w:sz w:val="28"/>
          <w:szCs w:val="28"/>
          <w:lang w:val="uk-UA" w:eastAsia="uk-UA"/>
        </w:rPr>
        <w:t>Графік залежності середнього часу очікування від середнього часу очікування надходження заявки.</w:t>
      </w:r>
    </w:p>
    <w:p w14:paraId="3043A1E2" w14:textId="77777777" w:rsidR="00551C7D" w:rsidRPr="0028500D" w:rsidRDefault="00551C7D" w:rsidP="0028500D">
      <w:pPr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78C82B7A" w14:textId="7C3171D6" w:rsidR="00551C7D" w:rsidRPr="0028500D" w:rsidRDefault="00551C7D" w:rsidP="0028500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0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F5E83D6" wp14:editId="66B34E34">
            <wp:extent cx="3209925" cy="37659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3" cy="37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1642" w14:textId="77ED6D70" w:rsidR="0028500D" w:rsidRPr="0028500D" w:rsidRDefault="00551C7D" w:rsidP="0028500D">
      <w:pPr>
        <w:suppressAutoHyphens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0D">
        <w:rPr>
          <w:rFonts w:ascii="Times New Roman" w:hAnsi="Times New Roman"/>
          <w:color w:val="000000" w:themeColor="text1"/>
          <w:sz w:val="28"/>
          <w:szCs w:val="28"/>
          <w:lang w:val="uk-UA"/>
        </w:rPr>
        <w:t>Графік спадає, тому що чим довші проміжки між надходженням нових заявок, тим менше їх знаходиться в чергах, і тим швидше заявки дочекаються обробки.</w:t>
      </w:r>
    </w:p>
    <w:p w14:paraId="74337946" w14:textId="1CAFB3DE" w:rsidR="00551C7D" w:rsidRPr="0028500D" w:rsidRDefault="00551C7D" w:rsidP="0028500D">
      <w:pPr>
        <w:pStyle w:val="a7"/>
        <w:numPr>
          <w:ilvl w:val="0"/>
          <w:numId w:val="8"/>
        </w:numPr>
        <w:suppressAutoHyphens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 w:themeColor="text1"/>
          <w:sz w:val="28"/>
          <w:szCs w:val="28"/>
          <w:shd w:val="clear" w:color="auto" w:fill="F8F9FA"/>
        </w:rPr>
      </w:pPr>
      <w:r w:rsidRPr="0028500D">
        <w:rPr>
          <w:rFonts w:ascii="Times New Roman" w:hAnsi="Times New Roman"/>
          <w:sz w:val="28"/>
          <w:szCs w:val="28"/>
          <w:lang w:val="uk-UA"/>
        </w:rPr>
        <w:t xml:space="preserve">Графік залежності відсотка </w:t>
      </w:r>
      <w:proofErr w:type="spellStart"/>
      <w:r w:rsidRPr="0028500D">
        <w:rPr>
          <w:rFonts w:ascii="Times New Roman" w:hAnsi="Times New Roman"/>
          <w:sz w:val="28"/>
          <w:szCs w:val="28"/>
          <w:lang w:val="uk-UA"/>
        </w:rPr>
        <w:t>простоя</w:t>
      </w:r>
      <w:proofErr w:type="spellEnd"/>
      <w:r w:rsidRPr="0028500D">
        <w:rPr>
          <w:rFonts w:ascii="Times New Roman" w:hAnsi="Times New Roman"/>
          <w:sz w:val="28"/>
          <w:szCs w:val="28"/>
          <w:lang w:val="uk-UA"/>
        </w:rPr>
        <w:t xml:space="preserve"> ресурсу від середнього часу очікування надходження заявки.</w:t>
      </w:r>
    </w:p>
    <w:p w14:paraId="4472D412" w14:textId="7DB62E81" w:rsidR="0028500D" w:rsidRPr="0028500D" w:rsidRDefault="0028500D" w:rsidP="0028500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8F9FA"/>
        </w:rPr>
      </w:pPr>
      <w:r w:rsidRPr="0028500D">
        <w:rPr>
          <w:noProof/>
          <w:lang w:val="uk-UA" w:eastAsia="uk-UA"/>
        </w:rPr>
        <w:drawing>
          <wp:inline distT="0" distB="0" distL="0" distR="0" wp14:anchorId="1E5518AC" wp14:editId="78F4E366">
            <wp:extent cx="4029075" cy="2371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15" cy="23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9B8C" w14:textId="07BE25AA" w:rsidR="0028500D" w:rsidRPr="0028500D" w:rsidRDefault="0028500D" w:rsidP="00285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left"/>
        <w:rPr>
          <w:rFonts w:ascii="Times New Roman" w:hAnsi="Times New Roman"/>
          <w:color w:val="222222"/>
          <w:sz w:val="28"/>
          <w:szCs w:val="28"/>
          <w:lang w:val="uk-UA" w:eastAsia="uk-UA"/>
        </w:rPr>
      </w:pPr>
      <w:r w:rsidRPr="0028500D">
        <w:rPr>
          <w:rFonts w:ascii="Times New Roman" w:hAnsi="Times New Roman"/>
          <w:color w:val="222222"/>
          <w:sz w:val="28"/>
          <w:szCs w:val="28"/>
          <w:lang w:val="uk-UA" w:eastAsia="uk-UA"/>
        </w:rPr>
        <w:tab/>
        <w:t>Графік зростає, оскільки чим довше проміжки між надходженнями нових заявок, тим менше навантажений ресурс, і тим частіше він не має заявок для обробки і простоює.</w:t>
      </w:r>
    </w:p>
    <w:p w14:paraId="24B78EF3" w14:textId="7D846028" w:rsidR="0028500D" w:rsidRPr="0028500D" w:rsidRDefault="0028500D" w:rsidP="0028500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left"/>
        <w:rPr>
          <w:rFonts w:ascii="Times New Roman" w:hAnsi="Times New Roman"/>
          <w:color w:val="222222"/>
          <w:sz w:val="28"/>
          <w:szCs w:val="28"/>
          <w:lang w:val="uk-UA" w:eastAsia="uk-UA"/>
        </w:rPr>
      </w:pPr>
      <w:r w:rsidRPr="0028500D">
        <w:rPr>
          <w:rFonts w:ascii="Times New Roman" w:hAnsi="Times New Roman"/>
          <w:color w:val="222222"/>
          <w:sz w:val="28"/>
          <w:szCs w:val="28"/>
          <w:lang w:val="uk-UA" w:eastAsia="uk-UA"/>
        </w:rPr>
        <w:t>Графік залежності середнього часу очікування від пріоритету заявок</w:t>
      </w:r>
    </w:p>
    <w:p w14:paraId="5A69E480" w14:textId="77777777" w:rsidR="0028500D" w:rsidRPr="0028500D" w:rsidRDefault="0028500D" w:rsidP="0028500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left"/>
        <w:rPr>
          <w:rFonts w:ascii="Times New Roman" w:hAnsi="Times New Roman"/>
          <w:color w:val="222222"/>
          <w:sz w:val="28"/>
          <w:szCs w:val="28"/>
          <w:lang w:val="uk-UA" w:eastAsia="uk-UA"/>
        </w:rPr>
      </w:pPr>
    </w:p>
    <w:p w14:paraId="677F452B" w14:textId="37C2DB28" w:rsidR="0028500D" w:rsidRPr="0028500D" w:rsidRDefault="0028500D" w:rsidP="00285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ascii="Times New Roman" w:hAnsi="Times New Roman"/>
          <w:color w:val="222222"/>
          <w:sz w:val="28"/>
          <w:szCs w:val="28"/>
          <w:lang w:val="uk-UA" w:eastAsia="uk-UA"/>
        </w:rPr>
      </w:pPr>
      <w:r w:rsidRPr="0028500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0CD7F2D" wp14:editId="2BDECD06">
            <wp:extent cx="3781425" cy="327123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37" cy="327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5696" w14:textId="3D951E14" w:rsidR="0028500D" w:rsidRPr="0028500D" w:rsidRDefault="0028500D" w:rsidP="00285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hAnsi="Times New Roman"/>
          <w:color w:val="222222"/>
          <w:sz w:val="28"/>
          <w:szCs w:val="28"/>
          <w:lang w:val="uk-UA" w:eastAsia="uk-UA"/>
        </w:rPr>
      </w:pPr>
      <w:r w:rsidRPr="0028500D">
        <w:rPr>
          <w:rFonts w:ascii="Times New Roman" w:hAnsi="Times New Roman"/>
          <w:color w:val="222222"/>
          <w:sz w:val="28"/>
          <w:szCs w:val="28"/>
          <w:lang w:val="uk-UA" w:eastAsia="uk-UA"/>
        </w:rPr>
        <w:tab/>
        <w:t>Графік зростає, оскільки чим нижчий пріоритет у заявки, тим довше ресурс надає перевагу їй, заявки з більш високим пріоритетом (найвищий 1) і тим довше заявка очікує обробки.</w:t>
      </w:r>
    </w:p>
    <w:p w14:paraId="3A8F1057" w14:textId="01EEEB87" w:rsidR="00551C7D" w:rsidRPr="0028500D" w:rsidRDefault="00551C7D" w:rsidP="0028500D">
      <w:pPr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sectPr w:rsidR="00551C7D" w:rsidRPr="0028500D" w:rsidSect="00E459EE">
      <w:head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906F9" w14:textId="77777777" w:rsidR="00494774" w:rsidRDefault="00494774" w:rsidP="00E459EE">
      <w:r>
        <w:separator/>
      </w:r>
    </w:p>
  </w:endnote>
  <w:endnote w:type="continuationSeparator" w:id="0">
    <w:p w14:paraId="303270D5" w14:textId="77777777" w:rsidR="00494774" w:rsidRDefault="00494774" w:rsidP="00E4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6C7E1" w14:textId="7997E5A3" w:rsidR="00CC3932" w:rsidRDefault="00CC3932">
    <w:pPr>
      <w:pStyle w:val="a5"/>
    </w:pPr>
  </w:p>
  <w:p w14:paraId="751B5EE6" w14:textId="77777777" w:rsidR="00CC3932" w:rsidRDefault="00CC3932" w:rsidP="00CC3932">
    <w:pPr>
      <w:jc w:val="center"/>
      <w:rPr>
        <w:rFonts w:ascii="Times New Roman" w:hAnsi="Times New Roman"/>
        <w:sz w:val="28"/>
        <w:szCs w:val="28"/>
        <w:lang w:val="uk-UA"/>
      </w:rPr>
    </w:pPr>
    <w:r>
      <w:rPr>
        <w:rFonts w:ascii="Times New Roman" w:hAnsi="Times New Roman"/>
        <w:sz w:val="28"/>
        <w:szCs w:val="28"/>
        <w:lang w:val="uk-UA"/>
      </w:rPr>
      <w:t>Київ 2020</w:t>
    </w:r>
  </w:p>
  <w:p w14:paraId="373431C9" w14:textId="77777777" w:rsidR="00CC3932" w:rsidRDefault="00CC39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7B3DA" w14:textId="77777777" w:rsidR="00494774" w:rsidRDefault="00494774" w:rsidP="00E459EE">
      <w:r>
        <w:separator/>
      </w:r>
    </w:p>
  </w:footnote>
  <w:footnote w:type="continuationSeparator" w:id="0">
    <w:p w14:paraId="36A87718" w14:textId="77777777" w:rsidR="00494774" w:rsidRDefault="00494774" w:rsidP="00E4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6FDB" w14:textId="152A672C" w:rsidR="00E459EE" w:rsidRPr="00E459EE" w:rsidRDefault="00E459EE">
    <w:pPr>
      <w:pStyle w:val="a3"/>
      <w:rPr>
        <w:lang w:val="uk-UA"/>
      </w:rPr>
    </w:pPr>
  </w:p>
  <w:p w14:paraId="76A6C16A" w14:textId="152A672C" w:rsidR="00E459EE" w:rsidRDefault="00E459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FCE7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</w:rPr>
    </w:pPr>
    <w:r w:rsidRPr="00E459EE">
      <w:rPr>
        <w:rFonts w:ascii="Times New Roman" w:hAnsi="Times New Roman"/>
        <w:sz w:val="28"/>
        <w:szCs w:val="28"/>
      </w:rPr>
      <w:t>МІНІСТЕРСТВО ОСВІТИ І НАУКИ УКРАЇНИ</w:t>
    </w:r>
  </w:p>
  <w:p w14:paraId="5BA00E8C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</w:rPr>
    </w:pPr>
    <w:r w:rsidRPr="00E459EE">
      <w:rPr>
        <w:rFonts w:ascii="Times New Roman" w:hAnsi="Times New Roman"/>
        <w:sz w:val="28"/>
        <w:szCs w:val="28"/>
      </w:rPr>
      <w:t>НАЦІОНАЛЬНИЙ ТЕХНІЧНИЙ УНІВЕРСИТЕТ УКРАЇНИ</w:t>
    </w:r>
  </w:p>
  <w:p w14:paraId="265AE887" w14:textId="77777777" w:rsidR="00CC3932" w:rsidRPr="00E459EE" w:rsidRDefault="00CC3932" w:rsidP="00CC3932">
    <w:pPr>
      <w:autoSpaceDE w:val="0"/>
      <w:autoSpaceDN w:val="0"/>
      <w:adjustRightInd w:val="0"/>
      <w:spacing w:line="360" w:lineRule="auto"/>
      <w:jc w:val="center"/>
      <w:rPr>
        <w:rFonts w:ascii="Times New Roman" w:hAnsi="Times New Roman"/>
        <w:sz w:val="28"/>
        <w:szCs w:val="28"/>
        <w:lang w:val="uk-UA"/>
      </w:rPr>
    </w:pPr>
    <w:r w:rsidRPr="00E459EE">
      <w:rPr>
        <w:rFonts w:ascii="Times New Roman" w:hAnsi="Times New Roman"/>
        <w:sz w:val="28"/>
        <w:szCs w:val="28"/>
      </w:rPr>
      <w:t>«КИЇВСЬКИЙ ПОЛІТЕХНІЧНИЙ ІНСТИТУТ»</w:t>
    </w:r>
  </w:p>
  <w:p w14:paraId="08974A74" w14:textId="77777777" w:rsidR="00CC3932" w:rsidRPr="00E459EE" w:rsidRDefault="00CC3932" w:rsidP="00CC3932">
    <w:pPr>
      <w:pStyle w:val="a3"/>
      <w:jc w:val="center"/>
      <w:rPr>
        <w:rFonts w:ascii="Times New Roman" w:hAnsi="Times New Roman"/>
        <w:sz w:val="28"/>
        <w:szCs w:val="28"/>
        <w:lang w:val="uk-UA"/>
      </w:rPr>
    </w:pPr>
    <w:r w:rsidRPr="00E459EE">
      <w:rPr>
        <w:rFonts w:ascii="Times New Roman" w:hAnsi="Times New Roman"/>
        <w:sz w:val="28"/>
        <w:szCs w:val="28"/>
      </w:rPr>
      <w:t>ІМЕНІ ІГОРЯ СІКОРСЬКОГО</w:t>
    </w:r>
  </w:p>
  <w:p w14:paraId="2A075FB9" w14:textId="77777777" w:rsidR="00E459EE" w:rsidRPr="00CC3932" w:rsidRDefault="00E459EE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"/>
      <w:lvlJc w:val="left"/>
      <w:pPr>
        <w:tabs>
          <w:tab w:val="num" w:pos="1132"/>
        </w:tabs>
        <w:ind w:left="1132" w:hanging="283"/>
      </w:pPr>
    </w:lvl>
  </w:abstractNum>
  <w:abstractNum w:abstractNumId="2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680659"/>
    <w:multiLevelType w:val="hybridMultilevel"/>
    <w:tmpl w:val="95EC166E"/>
    <w:lvl w:ilvl="0" w:tplc="07F23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A05972"/>
    <w:multiLevelType w:val="hybridMultilevel"/>
    <w:tmpl w:val="6D4EA04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0700FA"/>
    <w:multiLevelType w:val="hybridMultilevel"/>
    <w:tmpl w:val="6D30237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4447ED"/>
    <w:multiLevelType w:val="hybridMultilevel"/>
    <w:tmpl w:val="61E628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6520"/>
    <w:multiLevelType w:val="hybridMultilevel"/>
    <w:tmpl w:val="8500C2F8"/>
    <w:lvl w:ilvl="0" w:tplc="48FA11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A5"/>
    <w:rsid w:val="0006518D"/>
    <w:rsid w:val="000F3AC1"/>
    <w:rsid w:val="001F7274"/>
    <w:rsid w:val="0028500D"/>
    <w:rsid w:val="00494774"/>
    <w:rsid w:val="0054171F"/>
    <w:rsid w:val="00551C7D"/>
    <w:rsid w:val="00635805"/>
    <w:rsid w:val="00773280"/>
    <w:rsid w:val="007C69B8"/>
    <w:rsid w:val="008422B6"/>
    <w:rsid w:val="008B77F1"/>
    <w:rsid w:val="00A232A5"/>
    <w:rsid w:val="00B3211D"/>
    <w:rsid w:val="00BA37D3"/>
    <w:rsid w:val="00CC3932"/>
    <w:rsid w:val="00D8634C"/>
    <w:rsid w:val="00E459EE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11B2A"/>
  <w15:docId w15:val="{60D4E592-5411-4752-98BD-CD111AE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2A5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iPriority w:val="99"/>
    <w:unhideWhenUsed/>
    <w:rsid w:val="00E459E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59EE"/>
    <w:rPr>
      <w:rFonts w:ascii="Verdana" w:eastAsia="Times New Roman" w:hAnsi="Verdana" w:cs="Times New Roman"/>
      <w:sz w:val="20"/>
      <w:szCs w:val="20"/>
      <w:lang w:val="ru-RU" w:eastAsia="ar-SA"/>
    </w:rPr>
  </w:style>
  <w:style w:type="paragraph" w:styleId="a5">
    <w:name w:val="footer"/>
    <w:basedOn w:val="a"/>
    <w:link w:val="a6"/>
    <w:uiPriority w:val="99"/>
    <w:unhideWhenUsed/>
    <w:rsid w:val="00E459E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459EE"/>
    <w:rPr>
      <w:rFonts w:ascii="Verdana" w:eastAsia="Times New Roman" w:hAnsi="Verdana" w:cs="Times New Roman"/>
      <w:sz w:val="20"/>
      <w:szCs w:val="20"/>
      <w:lang w:val="ru-RU" w:eastAsia="ar-SA"/>
    </w:rPr>
  </w:style>
  <w:style w:type="paragraph" w:styleId="a7">
    <w:name w:val="List Paragraph"/>
    <w:basedOn w:val="a"/>
    <w:qFormat/>
    <w:rsid w:val="00CC3932"/>
    <w:pPr>
      <w:ind w:left="720"/>
      <w:contextualSpacing/>
    </w:pPr>
  </w:style>
  <w:style w:type="paragraph" w:customStyle="1" w:styleId="a8">
    <w:name w:val="?????"/>
    <w:basedOn w:val="a"/>
    <w:rsid w:val="00551C7D"/>
    <w:pPr>
      <w:keepNext/>
      <w:keepLines/>
      <w:widowControl w:val="0"/>
      <w:overflowPunct w:val="0"/>
      <w:autoSpaceDE w:val="0"/>
      <w:spacing w:before="240" w:after="240"/>
      <w:jc w:val="center"/>
      <w:textAlignment w:val="baseline"/>
    </w:pPr>
    <w:rPr>
      <w:rFonts w:ascii="Journal" w:hAnsi="Journal"/>
      <w:i/>
      <w:caps/>
      <w:kern w:val="1"/>
      <w:sz w:val="28"/>
      <w:u w:val="single"/>
    </w:rPr>
  </w:style>
  <w:style w:type="paragraph" w:styleId="HTML">
    <w:name w:val="HTML Preformatted"/>
    <w:basedOn w:val="a"/>
    <w:link w:val="HTML0"/>
    <w:uiPriority w:val="99"/>
    <w:rsid w:val="00551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1C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68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36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14379</Words>
  <Characters>8197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2</cp:revision>
  <dcterms:created xsi:type="dcterms:W3CDTF">2020-04-15T16:23:00Z</dcterms:created>
  <dcterms:modified xsi:type="dcterms:W3CDTF">2020-04-15T16:23:00Z</dcterms:modified>
</cp:coreProperties>
</file>